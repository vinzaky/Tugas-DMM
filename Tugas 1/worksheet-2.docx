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76C0D62B" w:rsidR="00B743E5" w:rsidRDefault="00B44BED">
      <w:r>
        <w:t>Nama</w:t>
      </w:r>
      <w:r>
        <w:tab/>
        <w:t>:</w:t>
      </w:r>
      <w:r w:rsidR="0047625C">
        <w:t xml:space="preserve"> Vino Zaky Edria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termahal</w:t>
      </w:r>
      <w:proofErr w:type="spellEnd"/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ORDER BY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DESC;</w:t>
      </w: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323BBD">
        <w:rPr>
          <w:b/>
          <w:bCs/>
        </w:rPr>
        <w:t>Tampilkan</w:t>
      </w:r>
      <w:proofErr w:type="spellEnd"/>
      <w:r w:rsidRPr="00323BBD">
        <w:rPr>
          <w:b/>
          <w:bCs/>
        </w:rPr>
        <w:t xml:space="preserve"> data </w:t>
      </w:r>
      <w:proofErr w:type="spellStart"/>
      <w:r w:rsidRPr="00323BBD">
        <w:rPr>
          <w:b/>
          <w:bCs/>
        </w:rPr>
        <w:t>kode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nama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tmp_lahir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tgl_lahir</w:t>
      </w:r>
      <w:proofErr w:type="spellEnd"/>
      <w:r w:rsidRPr="00323BBD">
        <w:rPr>
          <w:b/>
          <w:bCs/>
        </w:rPr>
        <w:t xml:space="preserve"> </w:t>
      </w:r>
      <w:proofErr w:type="spellStart"/>
      <w:r w:rsidRPr="00323BBD">
        <w:rPr>
          <w:b/>
          <w:bCs/>
        </w:rPr>
        <w:t>dari</w:t>
      </w:r>
      <w:proofErr w:type="spellEnd"/>
      <w:r w:rsidRPr="00323BBD">
        <w:rPr>
          <w:b/>
          <w:bCs/>
        </w:rPr>
        <w:t xml:space="preserve"> table </w:t>
      </w:r>
      <w:proofErr w:type="spellStart"/>
      <w:r w:rsidRPr="00323BBD">
        <w:rPr>
          <w:b/>
          <w:bCs/>
        </w:rPr>
        <w:t>pelanggan</w:t>
      </w:r>
      <w:proofErr w:type="spellEnd"/>
    </w:p>
    <w:p w14:paraId="03DBD3AF" w14:textId="7FA91817" w:rsidR="00F8502F" w:rsidRPr="00323BBD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 xml:space="preserve">Select </w:t>
      </w:r>
      <w:proofErr w:type="spellStart"/>
      <w:r w:rsidRPr="00EE1E42">
        <w:rPr>
          <w:b/>
          <w:bCs/>
        </w:rPr>
        <w:t>kode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nama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tmp_lahir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tgl_lahir</w:t>
      </w:r>
      <w:proofErr w:type="spellEnd"/>
      <w:r w:rsidRPr="00EE1E42">
        <w:rPr>
          <w:b/>
          <w:bCs/>
        </w:rPr>
        <w:t xml:space="preserve"> from </w:t>
      </w:r>
      <w:proofErr w:type="spellStart"/>
      <w:r w:rsidRPr="00EE1E42">
        <w:rPr>
          <w:b/>
          <w:bCs/>
        </w:rPr>
        <w:t>pelanggan</w:t>
      </w:r>
      <w:proofErr w:type="spellEnd"/>
      <w:r w:rsidRPr="00EE1E42">
        <w:rPr>
          <w:b/>
          <w:bCs/>
        </w:rPr>
        <w:t>;</w:t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proofErr w:type="gramStart"/>
      <w:r>
        <w:t>kode,nama</w:t>
      </w:r>
      <w:proofErr w:type="gramEnd"/>
      <w:r>
        <w:t>,stok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stok-nya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 xml:space="preserve">SELECT </w:t>
      </w:r>
      <w:proofErr w:type="spellStart"/>
      <w:proofErr w:type="gramStart"/>
      <w:r w:rsidRPr="00C547B5">
        <w:t>kode,nama</w:t>
      </w:r>
      <w:proofErr w:type="spellEnd"/>
      <w:proofErr w:type="gramEnd"/>
      <w:r w:rsidRPr="00C547B5">
        <w:t xml:space="preserve">, </w:t>
      </w:r>
      <w:proofErr w:type="spellStart"/>
      <w:r w:rsidRPr="00C547B5">
        <w:t>stok</w:t>
      </w:r>
      <w:proofErr w:type="spellEnd"/>
      <w:r w:rsidRPr="00C547B5">
        <w:t xml:space="preserve"> from </w:t>
      </w:r>
      <w:proofErr w:type="spellStart"/>
      <w:r w:rsidRPr="00C547B5">
        <w:t>produk</w:t>
      </w:r>
      <w:proofErr w:type="spellEnd"/>
      <w:r w:rsidRPr="00C547B5">
        <w:t xml:space="preserve"> WHERE </w:t>
      </w:r>
      <w:proofErr w:type="spellStart"/>
      <w:r w:rsidRPr="00C547B5">
        <w:t>stok</w:t>
      </w:r>
      <w:proofErr w:type="spellEnd"/>
      <w:r w:rsidRPr="00C547B5">
        <w:t>=4;</w:t>
      </w: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 xml:space="preserve">SELECT * from </w:t>
      </w:r>
      <w:proofErr w:type="spellStart"/>
      <w:r w:rsidRPr="00A64610">
        <w:t>pelanggan</w:t>
      </w:r>
      <w:proofErr w:type="spellEnd"/>
      <w:r w:rsidRPr="00A64610">
        <w:t xml:space="preserve"> WHERE </w:t>
      </w:r>
      <w:proofErr w:type="spellStart"/>
      <w:r w:rsidRPr="00A64610">
        <w:t>tmp_lahir</w:t>
      </w:r>
      <w:proofErr w:type="spellEnd"/>
      <w:r w:rsidRPr="00A64610">
        <w:t>='</w:t>
      </w:r>
      <w:proofErr w:type="spellStart"/>
      <w:r w:rsidRPr="00A64610">
        <w:t>jakarta</w:t>
      </w:r>
      <w:proofErr w:type="spellEnd"/>
      <w:r w:rsidRPr="00A64610">
        <w:t>';</w:t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usianya</w:t>
      </w:r>
      <w:proofErr w:type="spellEnd"/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 xml:space="preserve">SELECT </w:t>
      </w:r>
      <w:proofErr w:type="spellStart"/>
      <w:r w:rsidRPr="00C24869">
        <w:t>kode</w:t>
      </w:r>
      <w:proofErr w:type="spellEnd"/>
      <w:r w:rsidRPr="00C24869">
        <w:t xml:space="preserve">, </w:t>
      </w:r>
      <w:proofErr w:type="spellStart"/>
      <w:r w:rsidRPr="00C24869">
        <w:t>nama</w:t>
      </w:r>
      <w:proofErr w:type="spellEnd"/>
      <w:r w:rsidRPr="00C24869">
        <w:t xml:space="preserve">, </w:t>
      </w:r>
      <w:proofErr w:type="spellStart"/>
      <w:r w:rsidRPr="00C24869">
        <w:t>tmp_lahir</w:t>
      </w:r>
      <w:proofErr w:type="spellEnd"/>
      <w:r w:rsidRPr="00C24869">
        <w:t xml:space="preserve">, </w:t>
      </w:r>
      <w:proofErr w:type="spellStart"/>
      <w:r w:rsidRPr="00C24869">
        <w:t>tgl_lahir</w:t>
      </w:r>
      <w:proofErr w:type="spellEnd"/>
      <w:r w:rsidRPr="00C24869">
        <w:t xml:space="preserve"> from </w:t>
      </w:r>
      <w:proofErr w:type="spellStart"/>
      <w:r w:rsidRPr="00C24869">
        <w:t>pelanggan</w:t>
      </w:r>
      <w:proofErr w:type="spellEnd"/>
      <w:r w:rsidRPr="00C24869">
        <w:t xml:space="preserve"> ORDER BY </w:t>
      </w:r>
      <w:proofErr w:type="spellStart"/>
      <w:r w:rsidRPr="00C24869">
        <w:t>tgl_lahir</w:t>
      </w:r>
      <w:proofErr w:type="spellEnd"/>
      <w:r w:rsidRPr="00C24869">
        <w:t xml:space="preserve"> DESC;</w:t>
      </w: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 xml:space="preserve">SELECT * from </w:t>
      </w:r>
      <w:proofErr w:type="spellStart"/>
      <w:r w:rsidRPr="00465271">
        <w:t>produk</w:t>
      </w:r>
      <w:proofErr w:type="spellEnd"/>
      <w:r w:rsidRPr="00465271">
        <w:t xml:space="preserve"> WHERE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3</w:t>
      </w:r>
      <w:r w:rsidRPr="00465271">
        <w:t xml:space="preserve"> OR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10</w:t>
      </w:r>
      <w:r w:rsidRPr="00465271">
        <w:t>;</w:t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ribu</w:t>
      </w:r>
      <w:proofErr w:type="spellEnd"/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 xml:space="preserve">SELECT * FROM </w:t>
      </w:r>
      <w:proofErr w:type="spellStart"/>
      <w:r w:rsidRPr="00913560">
        <w:t>produk</w:t>
      </w:r>
      <w:proofErr w:type="spellEnd"/>
      <w:r w:rsidRPr="00913560">
        <w:t xml:space="preserve"> WHERE </w:t>
      </w:r>
      <w:proofErr w:type="spellStart"/>
      <w:r w:rsidRPr="00913560">
        <w:t>harga_jual</w:t>
      </w:r>
      <w:proofErr w:type="spellEnd"/>
      <w:r w:rsidRPr="00913560">
        <w:t xml:space="preserve"> &lt; 5000000 AND </w:t>
      </w:r>
      <w:proofErr w:type="spellStart"/>
      <w:r w:rsidRPr="00913560">
        <w:t>harga_jual</w:t>
      </w:r>
      <w:proofErr w:type="spellEnd"/>
      <w:r w:rsidRPr="00913560">
        <w:t xml:space="preserve">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stoknya</w:t>
      </w:r>
      <w:proofErr w:type="spellEnd"/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 xml:space="preserve">SELECT * FROM </w:t>
      </w:r>
      <w:proofErr w:type="spellStart"/>
      <w:r w:rsidRPr="003F3D65">
        <w:t>produk</w:t>
      </w:r>
      <w:proofErr w:type="spellEnd"/>
      <w:r w:rsidRPr="003F3D65">
        <w:t xml:space="preserve"> WHERE </w:t>
      </w:r>
      <w:proofErr w:type="spellStart"/>
      <w:r w:rsidRPr="003F3D65">
        <w:t>min_stok</w:t>
      </w:r>
      <w:proofErr w:type="spellEnd"/>
      <w:r w:rsidRPr="003F3D65">
        <w:t xml:space="preserve"> &gt; </w:t>
      </w:r>
      <w:proofErr w:type="spellStart"/>
      <w:r w:rsidRPr="003F3D65">
        <w:t>stok</w:t>
      </w:r>
      <w:proofErr w:type="spellEnd"/>
      <w:r w:rsidRPr="003F3D65">
        <w:t>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 xml:space="preserve">SELECT * FROM </w:t>
      </w:r>
      <w:proofErr w:type="spellStart"/>
      <w:r w:rsidRPr="006D3DA0">
        <w:t>pelanggan</w:t>
      </w:r>
      <w:proofErr w:type="spellEnd"/>
      <w:r w:rsidRPr="006D3DA0">
        <w:t xml:space="preserve"> ORDER BY </w:t>
      </w:r>
      <w:proofErr w:type="spellStart"/>
      <w:r w:rsidRPr="006D3DA0">
        <w:t>tgl_lahir</w:t>
      </w:r>
      <w:proofErr w:type="spellEnd"/>
      <w:r w:rsidRPr="006D3DA0">
        <w:t xml:space="preserve">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di Jakarta dan </w:t>
      </w:r>
      <w:proofErr w:type="spellStart"/>
      <w:r>
        <w:t>gendernya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 xml:space="preserve">SELECT * FROM </w:t>
      </w:r>
      <w:proofErr w:type="spellStart"/>
      <w:r w:rsidRPr="00666FFF">
        <w:t>pelanggan</w:t>
      </w:r>
      <w:proofErr w:type="spellEnd"/>
      <w:r w:rsidRPr="00666FFF">
        <w:t xml:space="preserve"> WHERE </w:t>
      </w:r>
      <w:proofErr w:type="spellStart"/>
      <w:r w:rsidRPr="00666FFF">
        <w:t>tmp_lahir</w:t>
      </w:r>
      <w:proofErr w:type="spellEnd"/>
      <w:r w:rsidRPr="00666FFF">
        <w:t>='</w:t>
      </w:r>
      <w:proofErr w:type="spellStart"/>
      <w:r w:rsidRPr="00666FFF">
        <w:t>jakarta</w:t>
      </w:r>
      <w:proofErr w:type="spellEnd"/>
      <w:r w:rsidRPr="00666FFF">
        <w:t xml:space="preserve">' AND </w:t>
      </w:r>
      <w:proofErr w:type="spellStart"/>
      <w:r w:rsidRPr="00666FFF">
        <w:t>jk</w:t>
      </w:r>
      <w:proofErr w:type="spellEnd"/>
      <w:r w:rsidRPr="00666FFF">
        <w:t>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ID </w:t>
      </w:r>
      <w:proofErr w:type="spellStart"/>
      <w:r>
        <w:t>nya</w:t>
      </w:r>
      <w:proofErr w:type="spellEnd"/>
      <w:r>
        <w:t xml:space="preserve"> 2, 4 dan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 xml:space="preserve">SELECT * from </w:t>
      </w:r>
      <w:proofErr w:type="spellStart"/>
      <w:r w:rsidRPr="00512425">
        <w:t>pelanggan</w:t>
      </w:r>
      <w:proofErr w:type="spellEnd"/>
      <w:r w:rsidRPr="00512425">
        <w:t xml:space="preserve"> WHERE id IN (2,4,6);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500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6 </w:t>
      </w:r>
      <w:proofErr w:type="spellStart"/>
      <w:r>
        <w:t>juta</w:t>
      </w:r>
      <w:proofErr w:type="spellEnd"/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lastRenderedPageBreak/>
        <w:t xml:space="preserve">SELECT * FROM </w:t>
      </w:r>
      <w:proofErr w:type="spellStart"/>
      <w:r w:rsidRPr="005237AB">
        <w:t>produk</w:t>
      </w:r>
      <w:proofErr w:type="spellEnd"/>
      <w:r w:rsidRPr="005237AB">
        <w:t xml:space="preserve"> WHERE </w:t>
      </w:r>
      <w:proofErr w:type="spellStart"/>
      <w:r w:rsidRPr="005237AB">
        <w:t>harga_jual</w:t>
      </w:r>
      <w:proofErr w:type="spellEnd"/>
      <w:r w:rsidRPr="005237AB">
        <w:t xml:space="preserve"> &gt;= 500000 AND </w:t>
      </w:r>
      <w:proofErr w:type="spellStart"/>
      <w:r w:rsidRPr="005237AB">
        <w:t>harga_jual</w:t>
      </w:r>
      <w:proofErr w:type="spellEnd"/>
      <w:r w:rsidRPr="005237AB">
        <w:t>&lt;= 6000000;</w:t>
      </w:r>
    </w:p>
    <w:p w14:paraId="0000001B" w14:textId="3A6E7C54" w:rsidR="00B743E5" w:rsidRDefault="00A15D6C">
      <w:pPr>
        <w:spacing w:line="360" w:lineRule="auto"/>
      </w:pPr>
      <w:proofErr w:type="spellStart"/>
      <w:r>
        <w:t>Mandiri</w:t>
      </w:r>
      <w:proofErr w:type="spellEnd"/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K dan </w:t>
      </w:r>
      <w:proofErr w:type="spellStart"/>
      <w:r>
        <w:t>huruf</w:t>
      </w:r>
      <w:proofErr w:type="spellEnd"/>
      <w:r>
        <w:t xml:space="preserve">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 xml:space="preserve">SELECT * FROM </w:t>
      </w:r>
      <w:proofErr w:type="spellStart"/>
      <w:r w:rsidRPr="00285744">
        <w:t>produk</w:t>
      </w:r>
      <w:proofErr w:type="spellEnd"/>
      <w:r w:rsidRPr="00285744">
        <w:t xml:space="preserve"> WHERE </w:t>
      </w:r>
      <w:proofErr w:type="spellStart"/>
      <w:r w:rsidRPr="00285744">
        <w:t>kode</w:t>
      </w:r>
      <w:proofErr w:type="spellEnd"/>
      <w:r w:rsidRPr="00285744">
        <w:t xml:space="preserve"> LIKE 'K%' OR </w:t>
      </w:r>
      <w:proofErr w:type="spellStart"/>
      <w:r w:rsidRPr="00285744">
        <w:t>kode</w:t>
      </w:r>
      <w:proofErr w:type="spellEnd"/>
      <w:r w:rsidRPr="00285744">
        <w:t xml:space="preserve"> LIKE 'M%';</w:t>
      </w:r>
    </w:p>
    <w:p w14:paraId="0000001F" w14:textId="7777777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</w:t>
      </w:r>
    </w:p>
    <w:p w14:paraId="2E548700" w14:textId="5633F381" w:rsidR="0076740C" w:rsidRDefault="0076740C" w:rsidP="0076740C">
      <w:pPr>
        <w:spacing w:line="360" w:lineRule="auto"/>
        <w:ind w:left="720"/>
      </w:pPr>
      <w:r w:rsidRPr="0076740C">
        <w:t xml:space="preserve">SELECT * FROM </w:t>
      </w:r>
      <w:proofErr w:type="spellStart"/>
      <w:r w:rsidRPr="0076740C">
        <w:t>produk</w:t>
      </w:r>
      <w:proofErr w:type="spellEnd"/>
      <w:r w:rsidRPr="0076740C">
        <w:t xml:space="preserve"> WHERE </w:t>
      </w:r>
      <w:proofErr w:type="spellStart"/>
      <w:r w:rsidRPr="0076740C">
        <w:t>kode</w:t>
      </w:r>
      <w:proofErr w:type="spellEnd"/>
      <w:r w:rsidRPr="0076740C">
        <w:t xml:space="preserve"> NOT LIKE 'M%';</w:t>
      </w:r>
    </w:p>
    <w:p w14:paraId="00000020" w14:textId="7777777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televisi</w:t>
      </w:r>
      <w:proofErr w:type="spellEnd"/>
    </w:p>
    <w:p w14:paraId="1316C97B" w14:textId="634CCA10" w:rsidR="0076740C" w:rsidRDefault="0076740C" w:rsidP="0076740C">
      <w:pPr>
        <w:spacing w:line="360" w:lineRule="auto"/>
        <w:ind w:left="720"/>
      </w:pPr>
      <w:r w:rsidRPr="0076740C">
        <w:t xml:space="preserve">SELECT * FROM </w:t>
      </w:r>
      <w:proofErr w:type="spellStart"/>
      <w:r w:rsidRPr="0076740C">
        <w:t>produk</w:t>
      </w:r>
      <w:proofErr w:type="spellEnd"/>
      <w:r w:rsidRPr="0076740C">
        <w:t xml:space="preserve"> WHERE </w:t>
      </w:r>
      <w:proofErr w:type="spellStart"/>
      <w:r w:rsidRPr="0076740C">
        <w:t>nama</w:t>
      </w:r>
      <w:proofErr w:type="spellEnd"/>
      <w:r w:rsidRPr="0076740C">
        <w:t xml:space="preserve"> LIKE '%</w:t>
      </w:r>
      <w:proofErr w:type="spellStart"/>
      <w:r w:rsidRPr="0076740C">
        <w:t>televisi</w:t>
      </w:r>
      <w:proofErr w:type="spellEnd"/>
      <w:r w:rsidRPr="0076740C">
        <w:t>%';</w:t>
      </w:r>
    </w:p>
    <w:p w14:paraId="11B8725E" w14:textId="25859F63" w:rsidR="0076740C" w:rsidRDefault="00B44BED" w:rsidP="0076740C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'SA'</w:t>
      </w:r>
    </w:p>
    <w:p w14:paraId="493CCBA7" w14:textId="2F233AA9" w:rsidR="0076740C" w:rsidRDefault="0076740C" w:rsidP="0076740C">
      <w:pPr>
        <w:spacing w:line="360" w:lineRule="auto"/>
        <w:ind w:left="720"/>
      </w:pPr>
      <w:r w:rsidRPr="0076740C">
        <w:t xml:space="preserve">SELECT * FROM </w:t>
      </w:r>
      <w:proofErr w:type="spellStart"/>
      <w:r w:rsidRPr="0076740C">
        <w:t>pelanggan</w:t>
      </w:r>
      <w:proofErr w:type="spellEnd"/>
      <w:r w:rsidRPr="0076740C">
        <w:t xml:space="preserve"> WHERE </w:t>
      </w:r>
      <w:proofErr w:type="spellStart"/>
      <w:r w:rsidRPr="0076740C">
        <w:t>nama</w:t>
      </w:r>
      <w:proofErr w:type="spellEnd"/>
      <w:r w:rsidRPr="0076740C">
        <w:t xml:space="preserve"> LIKE '%SA%';</w:t>
      </w:r>
    </w:p>
    <w:p w14:paraId="00000024" w14:textId="6B4C9FE3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di Jakarta dan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</w:t>
      </w:r>
      <w:proofErr w:type="spellStart"/>
      <w:proofErr w:type="gramStart"/>
      <w:r w:rsidR="000A571D">
        <w:t>yo</w:t>
      </w:r>
      <w:proofErr w:type="spellEnd"/>
      <w:r>
        <w:t>‘</w:t>
      </w:r>
      <w:proofErr w:type="gramEnd"/>
    </w:p>
    <w:p w14:paraId="59F61870" w14:textId="629827CA" w:rsidR="00C444A7" w:rsidRDefault="00C444A7" w:rsidP="00C444A7">
      <w:pPr>
        <w:spacing w:line="360" w:lineRule="auto"/>
        <w:ind w:left="720"/>
      </w:pPr>
      <w:r w:rsidRPr="00C444A7">
        <w:t xml:space="preserve">SELECT * FROM </w:t>
      </w:r>
      <w:proofErr w:type="spellStart"/>
      <w:r w:rsidRPr="00C444A7">
        <w:t>pelanggan</w:t>
      </w:r>
      <w:proofErr w:type="spellEnd"/>
      <w:r w:rsidRPr="00C444A7">
        <w:t xml:space="preserve"> WHERE </w:t>
      </w:r>
      <w:proofErr w:type="spellStart"/>
      <w:r w:rsidRPr="00C444A7">
        <w:t>tmp_lahir</w:t>
      </w:r>
      <w:proofErr w:type="spellEnd"/>
      <w:r w:rsidRPr="00C444A7">
        <w:t xml:space="preserve"> NOT LIKE '%</w:t>
      </w:r>
      <w:proofErr w:type="spellStart"/>
      <w:r w:rsidRPr="00C444A7">
        <w:t>jakarta</w:t>
      </w:r>
      <w:proofErr w:type="spellEnd"/>
      <w:r w:rsidRPr="00C444A7">
        <w:t xml:space="preserve">%' AND </w:t>
      </w:r>
      <w:proofErr w:type="spellStart"/>
      <w:r w:rsidRPr="00C444A7">
        <w:t>tmp_lahir</w:t>
      </w:r>
      <w:proofErr w:type="spellEnd"/>
      <w:r w:rsidRPr="00C444A7">
        <w:t xml:space="preserve"> LIKE '%YO%';</w:t>
      </w:r>
    </w:p>
    <w:p w14:paraId="00000025" w14:textId="44B474EA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 2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</w:t>
      </w:r>
    </w:p>
    <w:p w14:paraId="5E06C863" w14:textId="57F0D96E" w:rsidR="0076740C" w:rsidRDefault="0076740C" w:rsidP="0076740C">
      <w:pPr>
        <w:spacing w:line="360" w:lineRule="auto"/>
        <w:ind w:left="720"/>
      </w:pPr>
      <w:r w:rsidRPr="0076740C">
        <w:t xml:space="preserve">SELECT * FROM </w:t>
      </w:r>
      <w:proofErr w:type="spellStart"/>
      <w:r w:rsidRPr="0076740C">
        <w:t>pelanggan</w:t>
      </w:r>
      <w:proofErr w:type="spellEnd"/>
      <w:r w:rsidRPr="0076740C">
        <w:t xml:space="preserve"> WHERE </w:t>
      </w:r>
      <w:proofErr w:type="spellStart"/>
      <w:r w:rsidRPr="0076740C">
        <w:t>nama</w:t>
      </w:r>
      <w:proofErr w:type="spellEnd"/>
      <w:r w:rsidRPr="0076740C">
        <w:t xml:space="preserve"> LIKE '_A%';</w:t>
      </w:r>
    </w:p>
    <w:p w14:paraId="00000026" w14:textId="77777777" w:rsidR="00B743E5" w:rsidRDefault="00B743E5">
      <w:pPr>
        <w:spacing w:line="360" w:lineRule="auto"/>
      </w:pP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2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termahal</w:t>
      </w:r>
      <w:proofErr w:type="spellEnd"/>
    </w:p>
    <w:p w14:paraId="79CB2491" w14:textId="508AF155" w:rsidR="00F02DA3" w:rsidRDefault="00F80487" w:rsidP="00F02DA3">
      <w:pPr>
        <w:spacing w:line="360" w:lineRule="auto"/>
        <w:ind w:left="720"/>
      </w:pPr>
      <w:r w:rsidRPr="00F80487">
        <w:t xml:space="preserve">SELECT *FROM </w:t>
      </w:r>
      <w:proofErr w:type="spellStart"/>
      <w:r w:rsidRPr="00F80487">
        <w:t>produk</w:t>
      </w:r>
      <w:proofErr w:type="spellEnd"/>
      <w:r w:rsidRPr="00F80487">
        <w:t xml:space="preserve"> ORDER BY </w:t>
      </w:r>
      <w:proofErr w:type="spellStart"/>
      <w:r w:rsidRPr="00F80487">
        <w:t>harga_beli</w:t>
      </w:r>
      <w:proofErr w:type="spellEnd"/>
      <w:r w:rsidRPr="00F80487">
        <w:t xml:space="preserve"> DESC LIMIT 2;</w:t>
      </w:r>
    </w:p>
    <w:p w14:paraId="0000002A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paling </w:t>
      </w:r>
      <w:proofErr w:type="spellStart"/>
      <w:r>
        <w:t>murah</w:t>
      </w:r>
      <w:proofErr w:type="spellEnd"/>
    </w:p>
    <w:p w14:paraId="0000002B" w14:textId="14E0EBC9" w:rsidR="00B743E5" w:rsidRDefault="00CD0BB4" w:rsidP="00CD0BB4">
      <w:pPr>
        <w:spacing w:line="360" w:lineRule="auto"/>
        <w:ind w:left="720"/>
      </w:pPr>
      <w:r w:rsidRPr="00CD0BB4">
        <w:t xml:space="preserve">SELECT * FROM </w:t>
      </w:r>
      <w:proofErr w:type="spellStart"/>
      <w:r w:rsidRPr="00CD0BB4">
        <w:t>produk</w:t>
      </w:r>
      <w:proofErr w:type="spellEnd"/>
      <w:r w:rsidRPr="00CD0BB4">
        <w:t xml:space="preserve"> WHERE </w:t>
      </w:r>
      <w:proofErr w:type="spellStart"/>
      <w:r w:rsidRPr="00CD0BB4">
        <w:t>harga_beli</w:t>
      </w:r>
      <w:proofErr w:type="spellEnd"/>
      <w:r w:rsidRPr="00CD0BB4">
        <w:t xml:space="preserve"> = (SELECT </w:t>
      </w:r>
      <w:proofErr w:type="gramStart"/>
      <w:r w:rsidRPr="00CD0BB4">
        <w:t>MIN(</w:t>
      </w:r>
      <w:proofErr w:type="spellStart"/>
      <w:proofErr w:type="gramEnd"/>
      <w:r w:rsidRPr="00CD0BB4">
        <w:t>harga_beli</w:t>
      </w:r>
      <w:proofErr w:type="spellEnd"/>
      <w:r w:rsidRPr="00CD0BB4">
        <w:t xml:space="preserve">) FROM </w:t>
      </w:r>
      <w:proofErr w:type="spellStart"/>
      <w:r w:rsidRPr="00CD0BB4">
        <w:t>produk</w:t>
      </w:r>
      <w:proofErr w:type="spellEnd"/>
      <w:r w:rsidRPr="00CD0BB4">
        <w:t>);</w:t>
      </w:r>
    </w:p>
    <w:p w14:paraId="0000002C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dua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paling </w:t>
      </w:r>
      <w:proofErr w:type="spellStart"/>
      <w:r>
        <w:t>sedikit</w:t>
      </w:r>
      <w:proofErr w:type="spellEnd"/>
    </w:p>
    <w:p w14:paraId="1BCF285D" w14:textId="03481B82" w:rsidR="00CD0BB4" w:rsidRDefault="00CD0BB4" w:rsidP="00CD0BB4">
      <w:pPr>
        <w:spacing w:line="360" w:lineRule="auto"/>
        <w:ind w:left="720"/>
      </w:pPr>
      <w:r w:rsidRPr="00CD0BB4">
        <w:t xml:space="preserve">SELECT * FROM </w:t>
      </w:r>
      <w:proofErr w:type="spellStart"/>
      <w:r w:rsidRPr="00CD0BB4">
        <w:t>produk</w:t>
      </w:r>
      <w:proofErr w:type="spellEnd"/>
      <w:r w:rsidRPr="00CD0BB4">
        <w:t xml:space="preserve"> WHERE </w:t>
      </w:r>
      <w:proofErr w:type="spellStart"/>
      <w:r w:rsidRPr="00CD0BB4">
        <w:t>stok</w:t>
      </w:r>
      <w:proofErr w:type="spellEnd"/>
      <w:r w:rsidRPr="00CD0BB4">
        <w:t xml:space="preserve"> = (SELECT </w:t>
      </w:r>
      <w:proofErr w:type="gramStart"/>
      <w:r w:rsidRPr="00CD0BB4">
        <w:t>M</w:t>
      </w:r>
      <w:r>
        <w:t>IN</w:t>
      </w:r>
      <w:r w:rsidRPr="00CD0BB4">
        <w:t>(</w:t>
      </w:r>
      <w:proofErr w:type="spellStart"/>
      <w:proofErr w:type="gramEnd"/>
      <w:r w:rsidRPr="00CD0BB4">
        <w:t>stok</w:t>
      </w:r>
      <w:proofErr w:type="spellEnd"/>
      <w:r w:rsidRPr="00CD0BB4">
        <w:t xml:space="preserve">) FROM </w:t>
      </w:r>
      <w:proofErr w:type="spellStart"/>
      <w:r w:rsidRPr="00CD0BB4">
        <w:t>produk</w:t>
      </w:r>
      <w:proofErr w:type="spellEnd"/>
      <w:r w:rsidRPr="00CD0BB4">
        <w:t>);</w:t>
      </w:r>
    </w:p>
    <w:p w14:paraId="0000002D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paling </w:t>
      </w:r>
      <w:proofErr w:type="spellStart"/>
      <w:r>
        <w:t>muda</w:t>
      </w:r>
      <w:proofErr w:type="spellEnd"/>
    </w:p>
    <w:p w14:paraId="2F898777" w14:textId="747D2403" w:rsidR="00CD0BB4" w:rsidRDefault="00CD0BB4" w:rsidP="00CD0BB4">
      <w:pPr>
        <w:spacing w:line="360" w:lineRule="auto"/>
        <w:ind w:left="720"/>
      </w:pPr>
      <w:r w:rsidRPr="00CD0BB4">
        <w:t xml:space="preserve">SELECT * FROM </w:t>
      </w:r>
      <w:proofErr w:type="spellStart"/>
      <w:r w:rsidRPr="00CD0BB4">
        <w:t>pelanggan</w:t>
      </w:r>
      <w:proofErr w:type="spellEnd"/>
      <w:r w:rsidRPr="00CD0BB4">
        <w:t xml:space="preserve"> WHERE </w:t>
      </w:r>
      <w:proofErr w:type="spellStart"/>
      <w:r w:rsidRPr="00CD0BB4">
        <w:t>tgl_lahir</w:t>
      </w:r>
      <w:proofErr w:type="spellEnd"/>
      <w:r w:rsidRPr="00CD0BB4">
        <w:t xml:space="preserve"> = (SELECT </w:t>
      </w:r>
      <w:proofErr w:type="gramStart"/>
      <w:r w:rsidRPr="00CD0BB4">
        <w:t>MAX(</w:t>
      </w:r>
      <w:proofErr w:type="spellStart"/>
      <w:proofErr w:type="gramEnd"/>
      <w:r w:rsidRPr="00CD0BB4">
        <w:t>tgl_lahir</w:t>
      </w:r>
      <w:proofErr w:type="spellEnd"/>
      <w:r w:rsidRPr="00CD0BB4">
        <w:t xml:space="preserve">) FROM </w:t>
      </w:r>
      <w:proofErr w:type="spellStart"/>
      <w:r w:rsidRPr="00CD0BB4">
        <w:t>pelanggan</w:t>
      </w:r>
      <w:proofErr w:type="spellEnd"/>
      <w:r w:rsidRPr="00CD0BB4">
        <w:t>);</w:t>
      </w:r>
    </w:p>
    <w:p w14:paraId="0000002E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paling </w:t>
      </w:r>
      <w:proofErr w:type="spellStart"/>
      <w:r>
        <w:t>tua</w:t>
      </w:r>
      <w:proofErr w:type="spellEnd"/>
    </w:p>
    <w:p w14:paraId="21165A46" w14:textId="6F4A7F7E" w:rsidR="00CD0BB4" w:rsidRDefault="00CD0BB4" w:rsidP="00CD0BB4">
      <w:pPr>
        <w:spacing w:line="360" w:lineRule="auto"/>
        <w:ind w:left="720"/>
      </w:pPr>
      <w:r w:rsidRPr="00CD0BB4">
        <w:t xml:space="preserve">SELECT * FROM </w:t>
      </w:r>
      <w:proofErr w:type="spellStart"/>
      <w:r w:rsidRPr="00CD0BB4">
        <w:t>pelanggan</w:t>
      </w:r>
      <w:proofErr w:type="spellEnd"/>
      <w:r w:rsidRPr="00CD0BB4">
        <w:t xml:space="preserve"> WHERE </w:t>
      </w:r>
      <w:proofErr w:type="spellStart"/>
      <w:r w:rsidRPr="00CD0BB4">
        <w:t>tgl_lahir</w:t>
      </w:r>
      <w:proofErr w:type="spellEnd"/>
      <w:r w:rsidRPr="00CD0BB4">
        <w:t xml:space="preserve"> = (SELECT </w:t>
      </w:r>
      <w:proofErr w:type="gramStart"/>
      <w:r w:rsidRPr="00CD0BB4">
        <w:t>MIN(</w:t>
      </w:r>
      <w:proofErr w:type="spellStart"/>
      <w:proofErr w:type="gramEnd"/>
      <w:r w:rsidRPr="00CD0BB4">
        <w:t>tgl_lahir</w:t>
      </w:r>
      <w:proofErr w:type="spellEnd"/>
      <w:r w:rsidRPr="00CD0BB4">
        <w:t xml:space="preserve">) FROM </w:t>
      </w:r>
      <w:proofErr w:type="spellStart"/>
      <w:r w:rsidRPr="00CD0BB4">
        <w:t>pelanggan</w:t>
      </w:r>
      <w:proofErr w:type="spellEnd"/>
      <w:r w:rsidRPr="00CD0BB4">
        <w:t>);</w:t>
      </w:r>
    </w:p>
    <w:sectPr w:rsidR="00CD0BB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1160" w14:textId="77777777" w:rsidR="000D206F" w:rsidRDefault="000D206F">
      <w:r>
        <w:separator/>
      </w:r>
    </w:p>
  </w:endnote>
  <w:endnote w:type="continuationSeparator" w:id="0">
    <w:p w14:paraId="681D72F8" w14:textId="77777777" w:rsidR="000D206F" w:rsidRDefault="000D2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2980" w14:textId="77777777" w:rsidR="000D206F" w:rsidRDefault="000D206F">
      <w:r>
        <w:separator/>
      </w:r>
    </w:p>
  </w:footnote>
  <w:footnote w:type="continuationSeparator" w:id="0">
    <w:p w14:paraId="0C49B609" w14:textId="77777777" w:rsidR="000D206F" w:rsidRDefault="000D2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8036224">
    <w:abstractNumId w:val="2"/>
  </w:num>
  <w:num w:numId="2" w16cid:durableId="349988528">
    <w:abstractNumId w:val="3"/>
  </w:num>
  <w:num w:numId="3" w16cid:durableId="1469319779">
    <w:abstractNumId w:val="1"/>
  </w:num>
  <w:num w:numId="4" w16cid:durableId="13333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0D206F"/>
    <w:rsid w:val="00222450"/>
    <w:rsid w:val="002379CB"/>
    <w:rsid w:val="002407A0"/>
    <w:rsid w:val="00280A72"/>
    <w:rsid w:val="00285744"/>
    <w:rsid w:val="002A5E5C"/>
    <w:rsid w:val="002E5029"/>
    <w:rsid w:val="00323BBD"/>
    <w:rsid w:val="0032776B"/>
    <w:rsid w:val="003A6EDF"/>
    <w:rsid w:val="003F3D65"/>
    <w:rsid w:val="00465271"/>
    <w:rsid w:val="0047625C"/>
    <w:rsid w:val="004D43AA"/>
    <w:rsid w:val="00512425"/>
    <w:rsid w:val="005237AB"/>
    <w:rsid w:val="00560B1E"/>
    <w:rsid w:val="005A3FA2"/>
    <w:rsid w:val="00666FFF"/>
    <w:rsid w:val="006A1522"/>
    <w:rsid w:val="006A179F"/>
    <w:rsid w:val="006C6ACF"/>
    <w:rsid w:val="006D3DA0"/>
    <w:rsid w:val="0073343B"/>
    <w:rsid w:val="0076740C"/>
    <w:rsid w:val="007D4FA0"/>
    <w:rsid w:val="007E0DEA"/>
    <w:rsid w:val="00833E97"/>
    <w:rsid w:val="008A4B0A"/>
    <w:rsid w:val="00904126"/>
    <w:rsid w:val="00913560"/>
    <w:rsid w:val="009C527A"/>
    <w:rsid w:val="009E25CE"/>
    <w:rsid w:val="00A15D6C"/>
    <w:rsid w:val="00A64610"/>
    <w:rsid w:val="00B26A71"/>
    <w:rsid w:val="00B44BED"/>
    <w:rsid w:val="00B743E5"/>
    <w:rsid w:val="00BC4EC8"/>
    <w:rsid w:val="00BE7F88"/>
    <w:rsid w:val="00C24869"/>
    <w:rsid w:val="00C36106"/>
    <w:rsid w:val="00C444A7"/>
    <w:rsid w:val="00C547B5"/>
    <w:rsid w:val="00CC1676"/>
    <w:rsid w:val="00CD0BB4"/>
    <w:rsid w:val="00D2000E"/>
    <w:rsid w:val="00E47927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Vino Zaky</cp:lastModifiedBy>
  <cp:revision>2</cp:revision>
  <dcterms:created xsi:type="dcterms:W3CDTF">2024-04-22T15:15:00Z</dcterms:created>
  <dcterms:modified xsi:type="dcterms:W3CDTF">2024-04-22T15:15:00Z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